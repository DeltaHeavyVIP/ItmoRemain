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кафедра вычислительной техники </w:t>
      </w:r>
    </w:p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>Еженедельная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 </w:t>
      </w:r>
      <w:r w:rsidR="009634A0">
        <w:rPr>
          <w:u w:val="single"/>
          <w:lang w:val="ru-RU"/>
        </w:rPr>
        <w:t xml:space="preserve"> Патутин В.М</w:t>
      </w:r>
      <w:r>
        <w:rPr>
          <w:lang w:val="ru-RU"/>
        </w:rPr>
        <w:t xml:space="preserve">, № группы </w:t>
      </w:r>
      <w:r w:rsidR="000E24E8">
        <w:rPr>
          <w:lang w:val="ru-RU"/>
        </w:rPr>
        <w:t xml:space="preserve"> </w:t>
      </w:r>
      <w:r w:rsidR="00B46ED1">
        <w:rPr>
          <w:lang w:val="ru-RU"/>
        </w:rPr>
        <w:t xml:space="preserve"> </w:t>
      </w:r>
      <w:r w:rsidR="009634A0">
        <w:rPr>
          <w:u w:val="single"/>
          <w:lang w:val="ru-RU"/>
        </w:rPr>
        <w:t>P3114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634A0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761" w:rsidRDefault="00BB2341" w:rsidP="00BB576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</w:t>
            </w:r>
            <w:r w:rsidR="00BB5761">
              <w:rPr>
                <w:b/>
                <w:bCs/>
                <w:lang w:val="ru-RU"/>
              </w:rPr>
              <w:t>и</w:t>
            </w:r>
          </w:p>
          <w:p w:rsidR="00675DCC" w:rsidRPr="00E43ED3" w:rsidRDefault="003329AC" w:rsidP="00BB5761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Представление чисел в двоичном коде с плавающей запятой</w:t>
            </w:r>
            <w:bookmarkStart w:id="0" w:name="_GoBack"/>
            <w:bookmarkEnd w:id="0"/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 w:rsidP="004E0E62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4E0E62" w:rsidRPr="00616AC6" w:rsidRDefault="004F6C40" w:rsidP="004E0E62">
            <w:pPr>
              <w:pStyle w:val="ad"/>
              <w:spacing w:before="0"/>
            </w:pPr>
            <w:r>
              <w:t>Микушин А.В.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2016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F357F3">
              <w:rPr>
                <w:lang w:val="ru-RU"/>
              </w:rPr>
              <w:t>09</w:t>
            </w:r>
            <w:r>
              <w:rPr>
                <w:lang w:val="ru-RU"/>
              </w:rPr>
              <w:t>"</w:t>
            </w:r>
            <w:r w:rsidR="00F357F3">
              <w:rPr>
                <w:lang w:val="ru-RU"/>
              </w:rPr>
              <w:t xml:space="preserve"> октября </w:t>
            </w:r>
            <w:r>
              <w:rPr>
                <w:lang w:val="ru-RU"/>
              </w:rPr>
              <w:t>2016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367480">
            <w:pPr>
              <w:pStyle w:val="TableContents"/>
              <w:jc w:val="center"/>
            </w:pPr>
            <w:r>
              <w:rPr>
                <w:lang w:val="ru-RU"/>
              </w:rPr>
              <w:t>650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Default="006328D0">
            <w:pPr>
              <w:pStyle w:val="TableContents"/>
              <w:rPr>
                <w:lang w:val="ru-RU"/>
              </w:rPr>
            </w:pPr>
            <w:hyperlink r:id="rId7" w:history="1">
              <w:r w:rsidR="00551556" w:rsidRPr="008D2040">
                <w:rPr>
                  <w:rStyle w:val="a6"/>
                  <w:lang w:val="ru-RU"/>
                </w:rPr>
                <w:t>http://digteh.ru/proc/float/</w:t>
              </w:r>
            </w:hyperlink>
          </w:p>
          <w:p w:rsidR="00551556" w:rsidRPr="00616AC6" w:rsidRDefault="00551556">
            <w:pPr>
              <w:pStyle w:val="TableContents"/>
              <w:rPr>
                <w:lang w:val="ru-RU"/>
              </w:rPr>
            </w:pPr>
            <w:r w:rsidRPr="00551556">
              <w:rPr>
                <w:lang w:val="ru-RU"/>
              </w:rPr>
              <w:t>https://clck.ru/EWgyo</w:t>
            </w:r>
          </w:p>
        </w:tc>
      </w:tr>
      <w:tr w:rsidR="00BB2341" w:rsidRPr="009634A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B46ED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46ED1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Мантисса, диапазон значений, плавающая точка</w:t>
            </w:r>
            <w:r w:rsidR="0006605E">
              <w:rPr>
                <w:lang w:val="ru-RU"/>
              </w:rPr>
              <w:t>, тридцатидвухбитовое/шестидесятичетырёхбитовое слово</w:t>
            </w:r>
          </w:p>
        </w:tc>
      </w:tr>
      <w:tr w:rsidR="00BB2341" w:rsidRPr="009634A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46ED1" w:rsidRDefault="00B46ED1" w:rsidP="00B46ED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записи очень больших или очень маленьких чисел удобно использовать алгебраическую форму.</w:t>
            </w:r>
          </w:p>
          <w:p w:rsidR="00B46ED1" w:rsidRPr="00B46ED1" w:rsidRDefault="00B46ED1" w:rsidP="00B46ED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Такое число состоит из мантисса, умноженного на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06605E">
              <w:rPr>
                <w:lang w:val="ru-RU"/>
              </w:rPr>
              <w:t xml:space="preserve">,  где </w:t>
            </w:r>
            <w:r w:rsidR="0006605E">
              <w:t>n</w:t>
            </w:r>
            <w:r w:rsidR="0006605E" w:rsidRPr="0006605E">
              <w:rPr>
                <w:lang w:val="ru-RU"/>
              </w:rPr>
              <w:t xml:space="preserve"> </w:t>
            </w:r>
            <w:r w:rsidR="0006605E">
              <w:rPr>
                <w:lang w:val="ru-RU"/>
              </w:rPr>
              <w:t>отображает порядок числа.</w:t>
            </w:r>
          </w:p>
          <w:p w:rsidR="0006605E" w:rsidRDefault="0006605E" w:rsidP="0006605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использовании языка программирования преобразования в числа с плавающей точкой выполняются автоматически.</w:t>
            </w:r>
          </w:p>
          <w:p w:rsidR="0006605E" w:rsidRDefault="0006605E" w:rsidP="0006605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Предусмотрена группа бит, предназначенных для смещения порядка числа.</w:t>
            </w:r>
          </w:p>
          <w:p w:rsidR="0006605E" w:rsidRDefault="0006605E" w:rsidP="0006605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формате чисел с плавающей запятой принято, что мантисса лежит в промежутке от 1 до 2.</w:t>
            </w:r>
          </w:p>
          <w:p w:rsidR="0006605E" w:rsidRPr="0006605E" w:rsidRDefault="0006605E" w:rsidP="0006605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двоичном представлении числа можно записать 0 и </w:t>
            </w:r>
            <w:r w:rsidR="00DB7A28">
              <w:rPr>
                <w:lang w:val="ru-RU"/>
              </w:rPr>
              <w:t>+- бесконечность.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9634A0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DB7A2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DB7A28" w:rsidRDefault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Cs/>
                <w:lang w:val="ru-RU"/>
              </w:rPr>
            </w:pPr>
            <w:r w:rsidRPr="00DB7A28">
              <w:rPr>
                <w:bCs/>
                <w:lang w:val="ru-RU"/>
              </w:rPr>
              <w:t>Удобный способ записи больших чисел.</w:t>
            </w:r>
          </w:p>
          <w:p w:rsidR="00BB2341" w:rsidRDefault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Удобство обработки и чтения данных.</w:t>
            </w:r>
          </w:p>
          <w:p w:rsidR="00BB2341" w:rsidRPr="00DB7A28" w:rsidRDefault="00DB7A28" w:rsidP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Легко использовать данный способ, после его осмысления.</w:t>
            </w:r>
          </w:p>
        </w:tc>
      </w:tr>
      <w:tr w:rsidR="00BB2341" w:rsidRPr="009634A0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DB7A2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в понимании процесса.</w:t>
            </w:r>
          </w:p>
          <w:p w:rsidR="00BB2341" w:rsidRDefault="00DB7A2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в обратном переводе данных чисел.</w:t>
            </w:r>
          </w:p>
          <w:p w:rsidR="00BB2341" w:rsidRPr="00616AC6" w:rsidRDefault="00DB7A2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Не уточнён способ перевода отрицательных чисел в данный вид.</w:t>
            </w:r>
          </w:p>
        </w:tc>
      </w:tr>
      <w:tr w:rsidR="00BB2341" w:rsidRPr="009634A0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D0" w:rsidRDefault="006328D0">
      <w:r>
        <w:separator/>
      </w:r>
    </w:p>
  </w:endnote>
  <w:endnote w:type="continuationSeparator" w:id="0">
    <w:p w:rsidR="006328D0" w:rsidRDefault="0063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D0" w:rsidRDefault="006328D0">
      <w:r>
        <w:separator/>
      </w:r>
    </w:p>
  </w:footnote>
  <w:footnote w:type="continuationSeparator" w:id="0">
    <w:p w:rsidR="006328D0" w:rsidRDefault="006328D0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6605E"/>
    <w:rsid w:val="0008212B"/>
    <w:rsid w:val="000949B7"/>
    <w:rsid w:val="000E24E8"/>
    <w:rsid w:val="00121195"/>
    <w:rsid w:val="00284BC6"/>
    <w:rsid w:val="002E7BC3"/>
    <w:rsid w:val="003329AC"/>
    <w:rsid w:val="00367480"/>
    <w:rsid w:val="004E0E62"/>
    <w:rsid w:val="004F6C40"/>
    <w:rsid w:val="00551556"/>
    <w:rsid w:val="005B2746"/>
    <w:rsid w:val="00616AC6"/>
    <w:rsid w:val="006328D0"/>
    <w:rsid w:val="00675DCC"/>
    <w:rsid w:val="00837A5C"/>
    <w:rsid w:val="008A4B61"/>
    <w:rsid w:val="009441BB"/>
    <w:rsid w:val="009634A0"/>
    <w:rsid w:val="00977D58"/>
    <w:rsid w:val="009C16CA"/>
    <w:rsid w:val="00B033B1"/>
    <w:rsid w:val="00B46ED1"/>
    <w:rsid w:val="00B768C6"/>
    <w:rsid w:val="00BB2341"/>
    <w:rsid w:val="00BB5761"/>
    <w:rsid w:val="00DB7A28"/>
    <w:rsid w:val="00DD09D6"/>
    <w:rsid w:val="00E43ED3"/>
    <w:rsid w:val="00F357F3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13F9D4"/>
  <w15:chartTrackingRefBased/>
  <w15:docId w15:val="{C210986F-3E59-1948-953E-CEBF9092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customStyle="1" w:styleId="11">
    <w:name w:val="Заголовок 1 Знак"/>
    <w:basedOn w:val="a1"/>
    <w:link w:val="1"/>
    <w:uiPriority w:val="9"/>
    <w:rsid w:val="00DD09D6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551556"/>
    <w:rPr>
      <w:color w:val="605E5C"/>
      <w:shd w:val="clear" w:color="auto" w:fill="E1DFDD"/>
    </w:rPr>
  </w:style>
  <w:style w:type="character" w:styleId="af3">
    <w:name w:val="Placeholder Text"/>
    <w:basedOn w:val="a1"/>
    <w:uiPriority w:val="99"/>
    <w:semiHidden/>
    <w:rsid w:val="00B4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teh.ru/proc/flo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Links>
    <vt:vector size="18" baseType="variant">
      <vt:variant>
        <vt:i4>8126568</vt:i4>
      </vt:variant>
      <vt:variant>
        <vt:i4>6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3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Vova Patutin</cp:lastModifiedBy>
  <cp:revision>2</cp:revision>
  <cp:lastPrinted>1899-12-31T21:00:00Z</cp:lastPrinted>
  <dcterms:created xsi:type="dcterms:W3CDTF">2019-10-03T08:49:00Z</dcterms:created>
  <dcterms:modified xsi:type="dcterms:W3CDTF">2019-10-03T08:49:00Z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