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кафедра вычислительной техники </w:t>
      </w:r>
    </w:p>
    <w:p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>Еженедельная отчётная работа по «Информатике»: аннотация к статье</w:t>
      </w:r>
    </w:p>
    <w:p w:rsidR="00BB2341" w:rsidRDefault="00BB2341">
      <w:pPr>
        <w:pStyle w:val="Standard"/>
        <w:jc w:val="center"/>
        <w:rPr>
          <w:lang w:val="ru-RU"/>
        </w:rPr>
      </w:pPr>
    </w:p>
    <w:p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 </w:t>
      </w:r>
      <w:r w:rsidR="006E2A0E">
        <w:rPr>
          <w:u w:val="single"/>
          <w:lang w:val="ru-RU"/>
        </w:rPr>
        <w:t xml:space="preserve"> </w:t>
      </w:r>
      <w:proofErr w:type="spellStart"/>
      <w:r w:rsidR="006E2A0E">
        <w:rPr>
          <w:u w:val="single"/>
          <w:lang w:val="ru-RU"/>
        </w:rPr>
        <w:t>Патутин</w:t>
      </w:r>
      <w:proofErr w:type="spellEnd"/>
      <w:r w:rsidR="006E2A0E">
        <w:rPr>
          <w:u w:val="single"/>
          <w:lang w:val="ru-RU"/>
        </w:rPr>
        <w:t xml:space="preserve"> В.М</w:t>
      </w:r>
      <w:bookmarkStart w:id="0" w:name="_GoBack"/>
      <w:bookmarkEnd w:id="0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 w:rsidR="000E24E8">
        <w:rPr>
          <w:lang w:val="ru-RU"/>
        </w:rPr>
        <w:t xml:space="preserve"> </w:t>
      </w:r>
      <w:r w:rsidR="00B46ED1">
        <w:rPr>
          <w:lang w:val="ru-RU"/>
        </w:rPr>
        <w:t xml:space="preserve"> </w:t>
      </w:r>
      <w:r w:rsidR="006E2A0E">
        <w:rPr>
          <w:u w:val="single"/>
          <w:lang w:val="ru-RU"/>
        </w:rPr>
        <w:t>P3114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6E2A0E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5761" w:rsidRDefault="00BB2341" w:rsidP="00BB576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</w:t>
            </w:r>
            <w:r w:rsidR="00BB5761">
              <w:rPr>
                <w:b/>
                <w:bCs/>
                <w:lang w:val="ru-RU"/>
              </w:rPr>
              <w:t>и</w:t>
            </w:r>
            <w:proofErr w:type="spellEnd"/>
          </w:p>
          <w:p w:rsidR="00675DCC" w:rsidRPr="00C75EE8" w:rsidRDefault="00C75EE8" w:rsidP="00BB5761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Безопасность </w:t>
            </w:r>
            <w:r>
              <w:t>Microsoft</w:t>
            </w:r>
            <w:r w:rsidRPr="00C75EE8">
              <w:rPr>
                <w:lang w:val="ru-RU"/>
              </w:rPr>
              <w:t xml:space="preserve"> </w:t>
            </w:r>
            <w:r>
              <w:t>Office</w:t>
            </w:r>
            <w:r w:rsidRPr="00C75EE8">
              <w:rPr>
                <w:lang w:val="ru-RU"/>
              </w:rPr>
              <w:t>:</w:t>
            </w:r>
            <w:r>
              <w:rPr>
                <w:lang w:val="ru-RU"/>
              </w:rPr>
              <w:t xml:space="preserve"> встраиваемые объекты.</w:t>
            </w:r>
          </w:p>
        </w:tc>
      </w:tr>
      <w:tr w:rsidR="00BB23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Default="00BB2341" w:rsidP="004E0E62">
            <w:pPr>
              <w:pStyle w:val="ad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4E0E62" w:rsidRPr="00C75EE8" w:rsidRDefault="00C75EE8" w:rsidP="004E0E62">
            <w:pPr>
              <w:pStyle w:val="ad"/>
              <w:spacing w:befor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ormoulo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2016 года)</w:t>
            </w:r>
          </w:p>
          <w:p w:rsidR="00BB2341" w:rsidRDefault="00BB2341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F357F3">
              <w:rPr>
                <w:lang w:val="ru-RU"/>
              </w:rPr>
              <w:t>0</w:t>
            </w:r>
            <w:r w:rsidR="00C75EE8">
              <w:t>7</w:t>
            </w:r>
            <w:r>
              <w:rPr>
                <w:lang w:val="ru-RU"/>
              </w:rPr>
              <w:t>"</w:t>
            </w:r>
            <w:r w:rsidR="00F357F3">
              <w:rPr>
                <w:lang w:val="ru-RU"/>
              </w:rPr>
              <w:t xml:space="preserve"> </w:t>
            </w:r>
            <w:r w:rsidR="00C75EE8">
              <w:rPr>
                <w:lang w:val="ru-RU"/>
              </w:rPr>
              <w:t>ноября</w:t>
            </w:r>
            <w:r w:rsidR="00F357F3">
              <w:rPr>
                <w:lang w:val="ru-RU"/>
              </w:rPr>
              <w:t xml:space="preserve"> </w:t>
            </w:r>
            <w:r>
              <w:rPr>
                <w:lang w:val="ru-RU"/>
              </w:rPr>
              <w:t>201</w:t>
            </w:r>
            <w:r w:rsidR="00C75EE8">
              <w:rPr>
                <w:lang w:val="ru-RU"/>
              </w:rPr>
              <w:t>8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BB2341" w:rsidRDefault="00BB2341">
            <w:pPr>
              <w:pStyle w:val="TableContents"/>
              <w:jc w:val="center"/>
            </w:pPr>
          </w:p>
        </w:tc>
      </w:tr>
      <w:tr w:rsidR="00BB2341" w:rsidRPr="00C75EE8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:rsidR="00551556" w:rsidRDefault="009D4A7A" w:rsidP="00C75EE8">
            <w:pPr>
              <w:pStyle w:val="TableContents"/>
              <w:rPr>
                <w:lang w:val="ru-RU"/>
              </w:rPr>
            </w:pPr>
            <w:hyperlink r:id="rId8" w:history="1">
              <w:r w:rsidR="00C75EE8" w:rsidRPr="00EF7FAD">
                <w:rPr>
                  <w:rStyle w:val="a6"/>
                  <w:lang w:val="ru-RU"/>
                </w:rPr>
                <w:t>https://habr.com/company/dsec/blog/423933/</w:t>
              </w:r>
            </w:hyperlink>
          </w:p>
          <w:p w:rsidR="00C75EE8" w:rsidRPr="00616AC6" w:rsidRDefault="00C75EE8" w:rsidP="00C75EE8">
            <w:pPr>
              <w:pStyle w:val="TableContents"/>
              <w:rPr>
                <w:lang w:val="ru-RU"/>
              </w:rPr>
            </w:pPr>
            <w:r w:rsidRPr="00C75EE8">
              <w:rPr>
                <w:lang w:val="ru-RU"/>
              </w:rPr>
              <w:t>https://clck.ru/EkWPN</w:t>
            </w:r>
          </w:p>
        </w:tc>
      </w:tr>
      <w:tr w:rsidR="00BB2341" w:rsidRPr="006E2A0E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B46ED1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:rsidR="00BB2341" w:rsidRPr="00C75EE8" w:rsidRDefault="00C75EE8">
            <w:pPr>
              <w:pStyle w:val="TableContents"/>
              <w:rPr>
                <w:lang w:val="ru-RU"/>
              </w:rPr>
            </w:pPr>
            <w:r>
              <w:t>Microsoft</w:t>
            </w:r>
            <w:r w:rsidRPr="00C75EE8">
              <w:rPr>
                <w:lang w:val="ru-RU"/>
              </w:rPr>
              <w:t xml:space="preserve"> </w:t>
            </w:r>
            <w:r>
              <w:t>Office</w:t>
            </w:r>
            <w:r w:rsidRPr="00C75EE8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информационная безопасность, </w:t>
            </w:r>
            <w:r>
              <w:t>OLE</w:t>
            </w:r>
            <w:r w:rsidRPr="00C75EE8">
              <w:rPr>
                <w:lang w:val="ru-RU"/>
              </w:rPr>
              <w:t xml:space="preserve">, </w:t>
            </w:r>
            <w:r>
              <w:t>ActiveX</w:t>
            </w:r>
          </w:p>
        </w:tc>
      </w:tr>
      <w:tr w:rsidR="00BB2341" w:rsidRPr="00BD52E2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:rsidR="00BB2341" w:rsidRDefault="00C75EE8" w:rsidP="00C75EE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Объединение данных разного формата в один документ</w:t>
            </w:r>
            <w:r w:rsidR="00BD52E2">
              <w:rPr>
                <w:lang w:val="ru-RU"/>
              </w:rPr>
              <w:t xml:space="preserve"> и появление уязвимостей из-за этого.</w:t>
            </w:r>
          </w:p>
          <w:p w:rsidR="00C75EE8" w:rsidRDefault="00C75EE8" w:rsidP="00C75EE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Группы объектов, встраиваемых в документы </w:t>
            </w:r>
            <w:r>
              <w:t>Office</w:t>
            </w:r>
            <w:r w:rsidRPr="00C75EE8">
              <w:rPr>
                <w:lang w:val="ru-RU"/>
              </w:rPr>
              <w:t xml:space="preserve"> </w:t>
            </w:r>
            <w:r>
              <w:t>Word</w:t>
            </w:r>
            <w:r w:rsidRPr="00C75EE8">
              <w:rPr>
                <w:lang w:val="ru-RU"/>
              </w:rPr>
              <w:t>.</w:t>
            </w:r>
          </w:p>
          <w:p w:rsidR="00E71F83" w:rsidRDefault="00E71F83" w:rsidP="00C75EE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Элементы управления </w:t>
            </w:r>
            <w:r>
              <w:t>ActiveX</w:t>
            </w:r>
            <w:r w:rsidRPr="00E71F83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бреши в безопасности в браузерах, вызванные ими.</w:t>
            </w:r>
          </w:p>
          <w:p w:rsidR="00E71F83" w:rsidRPr="00E71F83" w:rsidRDefault="00E71F83" w:rsidP="00C75EE8">
            <w:pPr>
              <w:pStyle w:val="TableContents"/>
              <w:numPr>
                <w:ilvl w:val="0"/>
                <w:numId w:val="4"/>
              </w:numPr>
              <w:ind w:left="381"/>
            </w:pPr>
            <w:r>
              <w:rPr>
                <w:lang w:val="ru-RU"/>
              </w:rPr>
              <w:t>Связка</w:t>
            </w:r>
            <w:r w:rsidRPr="00E71F83">
              <w:t xml:space="preserve"> </w:t>
            </w:r>
            <w:r>
              <w:t xml:space="preserve">ActiveX </w:t>
            </w:r>
            <w:r>
              <w:rPr>
                <w:lang w:val="ru-RU"/>
              </w:rPr>
              <w:t>и</w:t>
            </w:r>
            <w:r w:rsidRPr="00E71F83">
              <w:t xml:space="preserve"> </w:t>
            </w:r>
            <w:r>
              <w:t>Visual Basic for Applications</w:t>
            </w:r>
            <w:r w:rsidRPr="00E71F83">
              <w:t xml:space="preserve">, </w:t>
            </w:r>
            <w:r>
              <w:rPr>
                <w:lang w:val="ru-RU"/>
              </w:rPr>
              <w:t>и</w:t>
            </w:r>
            <w:r w:rsidRPr="00E71F83">
              <w:t xml:space="preserve"> </w:t>
            </w:r>
            <w:r>
              <w:rPr>
                <w:lang w:val="ru-RU"/>
              </w:rPr>
              <w:t>их</w:t>
            </w:r>
            <w:r w:rsidRPr="00E71F83">
              <w:t xml:space="preserve"> </w:t>
            </w:r>
            <w:r>
              <w:rPr>
                <w:lang w:val="ru-RU"/>
              </w:rPr>
              <w:t>угрозы</w:t>
            </w:r>
            <w:r w:rsidRPr="00E71F83">
              <w:t xml:space="preserve"> </w:t>
            </w:r>
            <w:r>
              <w:rPr>
                <w:lang w:val="ru-RU"/>
              </w:rPr>
              <w:t>безопасности.</w:t>
            </w:r>
          </w:p>
          <w:p w:rsidR="00E71F83" w:rsidRDefault="00BD52E2" w:rsidP="00C75EE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Интерфейсы, свойства и методы </w:t>
            </w:r>
            <w:r>
              <w:t>ActiveX</w:t>
            </w:r>
            <w:r w:rsidRPr="00BD52E2">
              <w:rPr>
                <w:lang w:val="ru-RU"/>
              </w:rPr>
              <w:t>.</w:t>
            </w:r>
          </w:p>
          <w:p w:rsidR="00BD52E2" w:rsidRDefault="008E44A9" w:rsidP="00C75EE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Х</w:t>
            </w:r>
            <w:r w:rsidR="00BD52E2">
              <w:rPr>
                <w:lang w:val="ru-RU"/>
              </w:rPr>
              <w:t>ранен</w:t>
            </w:r>
            <w:r>
              <w:rPr>
                <w:lang w:val="ru-RU"/>
              </w:rPr>
              <w:t xml:space="preserve">ие элементов </w:t>
            </w:r>
            <w:r>
              <w:t>ActiveX</w:t>
            </w:r>
            <w:r w:rsidRPr="008E44A9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их загрузка.</w:t>
            </w:r>
          </w:p>
          <w:p w:rsidR="008E44A9" w:rsidRDefault="008E44A9" w:rsidP="00C75EE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Элементы данных </w:t>
            </w:r>
            <w:r>
              <w:t>OLE</w:t>
            </w:r>
            <w:r w:rsidRPr="008E44A9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их внедрение.</w:t>
            </w:r>
          </w:p>
          <w:p w:rsidR="008E44A9" w:rsidRDefault="008E44A9" w:rsidP="00C75EE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Сохранен</w:t>
            </w:r>
            <w:r w:rsidR="00CD386F">
              <w:rPr>
                <w:lang w:val="ru-RU"/>
              </w:rPr>
              <w:t xml:space="preserve">ие данных объекта </w:t>
            </w:r>
            <w:r w:rsidR="00CD386F">
              <w:t>OLE</w:t>
            </w:r>
            <w:r w:rsidR="00CD386F" w:rsidRPr="00CD386F">
              <w:rPr>
                <w:lang w:val="ru-RU"/>
              </w:rPr>
              <w:t xml:space="preserve"> </w:t>
            </w:r>
            <w:r w:rsidR="00CD386F">
              <w:rPr>
                <w:lang w:val="ru-RU"/>
              </w:rPr>
              <w:t>в различных документах.</w:t>
            </w:r>
          </w:p>
          <w:p w:rsidR="00CD386F" w:rsidRPr="00CD386F" w:rsidRDefault="00CD386F" w:rsidP="00C75EE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Отличие </w:t>
            </w:r>
            <w:r>
              <w:t xml:space="preserve">OLE </w:t>
            </w:r>
            <w:r>
              <w:rPr>
                <w:lang w:val="ru-RU"/>
              </w:rPr>
              <w:t xml:space="preserve">от </w:t>
            </w:r>
            <w:r>
              <w:t>ActiveX.</w:t>
            </w:r>
          </w:p>
          <w:p w:rsidR="00CD386F" w:rsidRDefault="00CD386F" w:rsidP="00C75EE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Преимущества встраивание </w:t>
            </w:r>
            <w:r>
              <w:t>OLE</w:t>
            </w:r>
            <w:r w:rsidRPr="00CD386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 ссылке.</w:t>
            </w:r>
          </w:p>
          <w:p w:rsidR="00CD386F" w:rsidRDefault="00B622CD" w:rsidP="00C75EE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Наибольшая угроза из не </w:t>
            </w:r>
            <w:r>
              <w:t>OLE</w:t>
            </w:r>
            <w:r w:rsidRPr="00B622CD">
              <w:rPr>
                <w:lang w:val="ru-RU"/>
              </w:rPr>
              <w:t xml:space="preserve"> </w:t>
            </w:r>
            <w:r>
              <w:rPr>
                <w:lang w:val="ru-RU"/>
              </w:rPr>
              <w:t>элементов.</w:t>
            </w:r>
          </w:p>
          <w:p w:rsidR="00BB2341" w:rsidRDefault="00B622CD" w:rsidP="00B622CD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Методы защиты.</w:t>
            </w:r>
          </w:p>
          <w:p w:rsidR="00B622CD" w:rsidRPr="00B622CD" w:rsidRDefault="00B622CD" w:rsidP="00B622CD">
            <w:pPr>
              <w:pStyle w:val="TableContents"/>
              <w:ind w:left="381"/>
              <w:rPr>
                <w:lang w:val="ru-RU"/>
              </w:rPr>
            </w:pPr>
          </w:p>
        </w:tc>
      </w:tr>
      <w:tr w:rsidR="00BB2341" w:rsidRPr="006E2A0E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BB2341" w:rsidRPr="00DB7A2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BB2341" w:rsidRDefault="008E44A9" w:rsidP="00DB7A28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Возможность совмещать данные различных форматов в один документ.</w:t>
            </w:r>
          </w:p>
          <w:p w:rsidR="008E44A9" w:rsidRDefault="00CD386F" w:rsidP="00DB7A28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Возможность добавления любого файла.</w:t>
            </w:r>
          </w:p>
          <w:p w:rsidR="008E44A9" w:rsidRPr="00DB7A28" w:rsidRDefault="00B622CD" w:rsidP="00DB7A28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Присутствует режим защищённого просмотра, однако он не гарантирует полной защиты.</w:t>
            </w:r>
          </w:p>
        </w:tc>
      </w:tr>
      <w:tr w:rsidR="00BB2341" w:rsidRPr="006E2A0E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BB2341" w:rsidRDefault="008E44A9" w:rsidP="00C75EE8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Проблемы с безопасностью.</w:t>
            </w:r>
          </w:p>
          <w:p w:rsidR="008E44A9" w:rsidRDefault="00B622CD" w:rsidP="00C75EE8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Ф</w:t>
            </w:r>
            <w:r w:rsidR="00CD386F">
              <w:rPr>
                <w:lang w:val="ru-RU"/>
              </w:rPr>
              <w:t xml:space="preserve">ункциональность </w:t>
            </w:r>
            <w:r w:rsidR="00CD386F">
              <w:t>Object</w:t>
            </w:r>
            <w:r w:rsidR="00CD386F" w:rsidRPr="00CD386F">
              <w:rPr>
                <w:lang w:val="ru-RU"/>
              </w:rPr>
              <w:t xml:space="preserve"> </w:t>
            </w:r>
            <w:r w:rsidR="00CD386F">
              <w:t>Pa</w:t>
            </w:r>
            <w:r>
              <w:t>ckager</w:t>
            </w:r>
            <w:r w:rsidRPr="00B622CD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сильно подрезана.</w:t>
            </w:r>
          </w:p>
          <w:p w:rsidR="00B622CD" w:rsidRDefault="00B622CD" w:rsidP="00C75EE8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Отсутствие большого количества методов защиты.</w:t>
            </w:r>
          </w:p>
          <w:p w:rsidR="008E44A9" w:rsidRPr="00C75EE8" w:rsidRDefault="00B622CD" w:rsidP="00C75EE8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Изображения скачиваются автоматически, если открыть документ не в защищённом режиме.</w:t>
            </w:r>
          </w:p>
        </w:tc>
      </w:tr>
      <w:tr w:rsidR="00BB2341" w:rsidRPr="006E2A0E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:rsidR="00BB2341" w:rsidRPr="00616AC6" w:rsidRDefault="00BB2341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A7A" w:rsidRDefault="009D4A7A">
      <w:r>
        <w:separator/>
      </w:r>
    </w:p>
  </w:endnote>
  <w:endnote w:type="continuationSeparator" w:id="0">
    <w:p w:rsidR="009D4A7A" w:rsidRDefault="009D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A7A" w:rsidRDefault="009D4A7A">
      <w:r>
        <w:separator/>
      </w:r>
    </w:p>
  </w:footnote>
  <w:footnote w:type="continuationSeparator" w:id="0">
    <w:p w:rsidR="009D4A7A" w:rsidRDefault="009D4A7A">
      <w:r>
        <w:continuationSeparator/>
      </w:r>
    </w:p>
  </w:footnote>
  <w:footnote w:id="1">
    <w:p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6605E"/>
    <w:rsid w:val="0008212B"/>
    <w:rsid w:val="000949B7"/>
    <w:rsid w:val="000E24E8"/>
    <w:rsid w:val="00121195"/>
    <w:rsid w:val="00284BC6"/>
    <w:rsid w:val="002E7BC3"/>
    <w:rsid w:val="003329AC"/>
    <w:rsid w:val="00367480"/>
    <w:rsid w:val="004E0E62"/>
    <w:rsid w:val="004F6C40"/>
    <w:rsid w:val="00551556"/>
    <w:rsid w:val="005B2746"/>
    <w:rsid w:val="00616AC6"/>
    <w:rsid w:val="00675DCC"/>
    <w:rsid w:val="006E2A0E"/>
    <w:rsid w:val="00837A5C"/>
    <w:rsid w:val="008A4B61"/>
    <w:rsid w:val="008E44A9"/>
    <w:rsid w:val="009441BB"/>
    <w:rsid w:val="00977D58"/>
    <w:rsid w:val="009C16CA"/>
    <w:rsid w:val="009D4A7A"/>
    <w:rsid w:val="00B033B1"/>
    <w:rsid w:val="00B46ED1"/>
    <w:rsid w:val="00B622CD"/>
    <w:rsid w:val="00B768C6"/>
    <w:rsid w:val="00BB2341"/>
    <w:rsid w:val="00BB5761"/>
    <w:rsid w:val="00BD52E2"/>
    <w:rsid w:val="00C75EE8"/>
    <w:rsid w:val="00CD386F"/>
    <w:rsid w:val="00DB7A28"/>
    <w:rsid w:val="00DD09D6"/>
    <w:rsid w:val="00E3186D"/>
    <w:rsid w:val="00E43ED3"/>
    <w:rsid w:val="00E71F83"/>
    <w:rsid w:val="00F357F3"/>
    <w:rsid w:val="00FA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35F8FF"/>
  <w15:chartTrackingRefBased/>
  <w15:docId w15:val="{C210986F-3E59-1948-953E-CEBF9092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link w:val="1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2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4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customStyle="1" w:styleId="11">
    <w:name w:val="Заголовок 1 Знак"/>
    <w:basedOn w:val="a1"/>
    <w:link w:val="1"/>
    <w:uiPriority w:val="9"/>
    <w:rsid w:val="00DD09D6"/>
    <w:rPr>
      <w:rFonts w:ascii="Liberation Sans" w:eastAsia="Microsoft YaHei" w:hAnsi="Liberation Sans" w:cs="Arial Unicode MS"/>
      <w:b/>
      <w:bCs/>
      <w:kern w:val="1"/>
      <w:sz w:val="36"/>
      <w:szCs w:val="36"/>
      <w:lang w:val="en-US" w:eastAsia="zh-CN" w:bidi="en-US"/>
    </w:rPr>
  </w:style>
  <w:style w:type="character" w:customStyle="1" w:styleId="UnresolvedMention">
    <w:name w:val="Unresolved Mention"/>
    <w:basedOn w:val="a1"/>
    <w:uiPriority w:val="99"/>
    <w:semiHidden/>
    <w:unhideWhenUsed/>
    <w:rsid w:val="00551556"/>
    <w:rPr>
      <w:color w:val="605E5C"/>
      <w:shd w:val="clear" w:color="auto" w:fill="E1DFDD"/>
    </w:rPr>
  </w:style>
  <w:style w:type="character" w:styleId="af3">
    <w:name w:val="Placeholder Text"/>
    <w:basedOn w:val="a1"/>
    <w:uiPriority w:val="99"/>
    <w:semiHidden/>
    <w:rsid w:val="00B46E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8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company/dsec/blog/42393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4F89A-94FD-4A5B-841F-41F2209B6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Links>
    <vt:vector size="18" baseType="variant">
      <vt:variant>
        <vt:i4>8126568</vt:i4>
      </vt:variant>
      <vt:variant>
        <vt:i4>6</vt:i4>
      </vt:variant>
      <vt:variant>
        <vt:i4>0</vt:i4>
      </vt:variant>
      <vt:variant>
        <vt:i4>5</vt:i4>
      </vt:variant>
      <vt:variant>
        <vt:lpwstr>https://tr.im/ZJE3i</vt:lpwstr>
      </vt:variant>
      <vt:variant>
        <vt:lpwstr/>
      </vt:variant>
      <vt:variant>
        <vt:i4>1310809</vt:i4>
      </vt:variant>
      <vt:variant>
        <vt:i4>3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Vova Patutin</cp:lastModifiedBy>
  <cp:revision>2</cp:revision>
  <cp:lastPrinted>1899-12-31T21:00:00Z</cp:lastPrinted>
  <dcterms:created xsi:type="dcterms:W3CDTF">2019-12-28T19:40:00Z</dcterms:created>
  <dcterms:modified xsi:type="dcterms:W3CDTF">2019-12-28T19:40:00Z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